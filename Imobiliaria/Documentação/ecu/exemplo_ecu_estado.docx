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32988" w:rsidRDefault="00732988">
      <w:pPr>
        <w:pStyle w:val="Capa"/>
      </w:pPr>
      <w:r>
        <w:t>Especificação de Casos de Uso para</w:t>
      </w:r>
      <w:r>
        <w:br/>
      </w:r>
      <w:r w:rsidR="006F349F">
        <w:t>Cadastro de Estado</w:t>
      </w:r>
    </w:p>
    <w:p w:rsidR="00732988" w:rsidRDefault="006F349F">
      <w:pPr>
        <w:pStyle w:val="Ttulo"/>
        <w:jc w:val="right"/>
      </w:pPr>
      <w:r>
        <w:t>Projeto 01</w:t>
      </w:r>
    </w:p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6F349F">
      <w:pPr>
        <w:pStyle w:val="Ttulo"/>
      </w:pPr>
      <w:r>
        <w:t>Banco Econômico</w:t>
      </w:r>
    </w:p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Revisões</w:t>
      </w:r>
    </w:p>
    <w:p w:rsidR="00732988" w:rsidRDefault="00732988">
      <w:pPr>
        <w:rPr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1701"/>
        <w:gridCol w:w="1928"/>
        <w:gridCol w:w="1405"/>
        <w:gridCol w:w="2606"/>
      </w:tblGrid>
      <w:tr w:rsidR="009844C1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Revisão</w:t>
            </w:r>
          </w:p>
        </w:tc>
        <w:tc>
          <w:tcPr>
            <w:tcW w:w="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Autor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Data</w:t>
            </w:r>
          </w:p>
        </w:tc>
        <w:tc>
          <w:tcPr>
            <w:tcW w:w="14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Solicitação</w:t>
            </w:r>
          </w:p>
        </w:tc>
        <w:tc>
          <w:tcPr>
            <w:tcW w:w="2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Aprovado pelo Cliente</w:t>
            </w:r>
          </w:p>
        </w:tc>
      </w:tr>
      <w:tr w:rsidR="009844C1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F349F">
            <w:pPr>
              <w:pStyle w:val="Contedodatabela"/>
              <w:snapToGrid w:val="0"/>
            </w:pPr>
            <w:proofErr w:type="gramStart"/>
            <w:r>
              <w:t>1</w:t>
            </w:r>
            <w:proofErr w:type="gramEnd"/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F349F">
            <w:pPr>
              <w:pStyle w:val="Contedodatabela"/>
              <w:snapToGrid w:val="0"/>
            </w:pPr>
            <w:r>
              <w:t>Machado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F349F">
            <w:pPr>
              <w:pStyle w:val="Contedodatabela"/>
              <w:snapToGrid w:val="0"/>
            </w:pPr>
            <w:r>
              <w:t>10/06/2010</w:t>
            </w:r>
          </w:p>
        </w:tc>
        <w:tc>
          <w:tcPr>
            <w:tcW w:w="1405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</w:tr>
      <w:tr w:rsidR="009844C1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405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</w:tr>
    </w:tbl>
    <w:p w:rsidR="00732988" w:rsidRDefault="00732988"/>
    <w:p w:rsidR="00732988" w:rsidRDefault="00732988">
      <w:pPr>
        <w:rPr>
          <w:szCs w:val="24"/>
        </w:rPr>
      </w:pPr>
    </w:p>
    <w:p w:rsidR="00732988" w:rsidRDefault="00732988">
      <w:pPr>
        <w:pStyle w:val="Corpodetexto"/>
        <w:pageBreakBefore/>
        <w:ind w:left="720"/>
      </w:pPr>
    </w:p>
    <w:p w:rsidR="00732988" w:rsidRDefault="006F349F">
      <w:pPr>
        <w:pStyle w:val="Ttulo1"/>
        <w:tabs>
          <w:tab w:val="left" w:pos="1283"/>
        </w:tabs>
        <w:rPr>
          <w:lang w:val="pt-BR"/>
        </w:rPr>
      </w:pPr>
      <w:r>
        <w:rPr>
          <w:lang w:val="pt-BR"/>
        </w:rPr>
        <w:t>Cadastro de Estado</w:t>
      </w:r>
    </w:p>
    <w:p w:rsidR="00732988" w:rsidRDefault="00732988">
      <w:pPr>
        <w:pStyle w:val="Corpodetexto"/>
      </w:pPr>
    </w:p>
    <w:p w:rsidR="00732988" w:rsidRDefault="00732988">
      <w:pPr>
        <w:pStyle w:val="Ttulo2"/>
        <w:tabs>
          <w:tab w:val="left" w:pos="1296"/>
        </w:tabs>
      </w:pPr>
      <w:r>
        <w:t>Breve Descrição</w:t>
      </w:r>
    </w:p>
    <w:p w:rsidR="00732988" w:rsidRDefault="00732988">
      <w:pPr>
        <w:ind w:left="720"/>
      </w:pPr>
    </w:p>
    <w:p w:rsidR="00732988" w:rsidRDefault="006F349F">
      <w:pPr>
        <w:pStyle w:val="Recuodecorpodetexto"/>
        <w:rPr>
          <w:i/>
        </w:rPr>
      </w:pPr>
      <w:r>
        <w:rPr>
          <w:i/>
        </w:rPr>
        <w:t>Este caso de uso deverá permitir ao ator efetuar a manutenção no cadastro de estados do sistema.</w:t>
      </w:r>
    </w:p>
    <w:p w:rsidR="00732988" w:rsidRDefault="00732988">
      <w:pPr>
        <w:pStyle w:val="Recuodecorpodetexto"/>
        <w:ind w:firstLine="567"/>
      </w:pPr>
    </w:p>
    <w:p w:rsidR="00732988" w:rsidRDefault="00732988">
      <w:pPr>
        <w:pStyle w:val="Ttulo2"/>
        <w:tabs>
          <w:tab w:val="left" w:pos="1296"/>
        </w:tabs>
      </w:pPr>
      <w:r>
        <w:t>Atores</w:t>
      </w:r>
    </w:p>
    <w:p w:rsidR="00732988" w:rsidRDefault="00732988"/>
    <w:p w:rsidR="002D662D" w:rsidRDefault="002D662D" w:rsidP="002D662D">
      <w:pPr>
        <w:pStyle w:val="Recuodecorpodetexto"/>
        <w:rPr>
          <w:i/>
        </w:rPr>
      </w:pPr>
      <w:r>
        <w:rPr>
          <w:i/>
        </w:rPr>
        <w:t>Usuários responsáveis pelo cadastro de estados.</w:t>
      </w:r>
    </w:p>
    <w:p w:rsidR="00732988" w:rsidRDefault="00732988">
      <w:pPr>
        <w:ind w:left="720"/>
      </w:pPr>
    </w:p>
    <w:p w:rsidR="00732988" w:rsidRDefault="00732988">
      <w:pPr>
        <w:pStyle w:val="Ttulo2"/>
        <w:tabs>
          <w:tab w:val="left" w:pos="1296"/>
        </w:tabs>
      </w:pPr>
      <w:r>
        <w:t>Fluxo de Eventos</w:t>
      </w:r>
    </w:p>
    <w:p w:rsidR="00732988" w:rsidRDefault="00732988"/>
    <w:p w:rsidR="00732988" w:rsidRDefault="00732988">
      <w:pPr>
        <w:pStyle w:val="Ttulo3"/>
        <w:tabs>
          <w:tab w:val="left" w:pos="1440"/>
        </w:tabs>
        <w:rPr>
          <w:lang w:val="pt-BR"/>
        </w:rPr>
      </w:pPr>
      <w:r>
        <w:rPr>
          <w:lang w:val="pt-BR"/>
        </w:rPr>
        <w:t>Fluxo Básico</w:t>
      </w:r>
    </w:p>
    <w:p w:rsidR="00732988" w:rsidRDefault="00732988">
      <w:pPr>
        <w:pStyle w:val="Recuodecorpodetexto"/>
        <w:rPr>
          <w:iCs/>
        </w:rPr>
      </w:pP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solicitação criação de novo registro</w:t>
      </w: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criar o novo registro</w:t>
      </w: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informa Sigla do estado</w:t>
      </w:r>
    </w:p>
    <w:p w:rsidR="005D239C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</w:t>
      </w:r>
      <w:r w:rsidR="005D239C">
        <w:rPr>
          <w:i/>
        </w:rPr>
        <w:t>/valida</w:t>
      </w:r>
      <w:r>
        <w:rPr>
          <w:i/>
        </w:rPr>
        <w:t xml:space="preserve"> Sigla informada conforme RN001</w:t>
      </w:r>
    </w:p>
    <w:p w:rsidR="005D239C" w:rsidRDefault="005D239C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informa o nome do estado</w:t>
      </w:r>
    </w:p>
    <w:p w:rsidR="00AB7BD1" w:rsidRDefault="005D239C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verifica/valida o nome conforme RN002</w:t>
      </w:r>
    </w:p>
    <w:p w:rsidR="00FF560D" w:rsidRDefault="00AB7BD1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solicita a gravação dos dados</w:t>
      </w:r>
    </w:p>
    <w:p w:rsidR="00732988" w:rsidRDefault="00FF560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grava os dados</w:t>
      </w:r>
      <w:r w:rsidR="002D662D">
        <w:rPr>
          <w:i/>
        </w:rPr>
        <w:t xml:space="preserve"> </w:t>
      </w:r>
    </w:p>
    <w:p w:rsidR="00732988" w:rsidRDefault="00732988">
      <w:pPr>
        <w:pStyle w:val="Recuodecorpodetexto"/>
        <w:rPr>
          <w:iCs/>
        </w:rPr>
      </w:pPr>
    </w:p>
    <w:p w:rsidR="00732988" w:rsidRDefault="00732988">
      <w:pPr>
        <w:pStyle w:val="Ttulo3"/>
        <w:tabs>
          <w:tab w:val="left" w:pos="1440"/>
        </w:tabs>
        <w:rPr>
          <w:lang w:val="pt-BR"/>
        </w:rPr>
      </w:pPr>
      <w:r>
        <w:rPr>
          <w:lang w:val="pt-BR"/>
        </w:rPr>
        <w:t>Fluxos Alternativos</w:t>
      </w:r>
    </w:p>
    <w:p w:rsidR="00732988" w:rsidRDefault="00732988">
      <w:pPr>
        <w:pStyle w:val="Recuodecorpodetexto"/>
        <w:rPr>
          <w:i/>
        </w:rPr>
      </w:pPr>
    </w:p>
    <w:p w:rsidR="00732988" w:rsidRDefault="00732988">
      <w:pPr>
        <w:pStyle w:val="Ttulo2"/>
        <w:tabs>
          <w:tab w:val="left" w:pos="1296"/>
        </w:tabs>
      </w:pPr>
      <w:r>
        <w:t>Pré-Condições</w:t>
      </w:r>
    </w:p>
    <w:p w:rsidR="00732988" w:rsidRDefault="00732988">
      <w:pPr>
        <w:ind w:left="720"/>
      </w:pPr>
    </w:p>
    <w:p w:rsidR="00732988" w:rsidRDefault="00732988">
      <w:pPr>
        <w:ind w:left="1296"/>
        <w:rPr>
          <w:i/>
        </w:rPr>
      </w:pPr>
    </w:p>
    <w:p w:rsidR="00732988" w:rsidRDefault="00732988">
      <w:pPr>
        <w:pStyle w:val="Ttulo2"/>
        <w:tabs>
          <w:tab w:val="left" w:pos="1296"/>
        </w:tabs>
      </w:pPr>
      <w:r>
        <w:t>Pós-Condições</w:t>
      </w:r>
    </w:p>
    <w:p w:rsidR="00732988" w:rsidRDefault="00732988">
      <w:pPr>
        <w:ind w:left="720"/>
      </w:pPr>
    </w:p>
    <w:p w:rsidR="00C73AE2" w:rsidRDefault="00AB7BD1">
      <w:pPr>
        <w:pStyle w:val="Recuodecorpodetexto"/>
        <w:rPr>
          <w:i/>
        </w:rPr>
      </w:pPr>
      <w:r>
        <w:rPr>
          <w:i/>
        </w:rPr>
        <w:t>Estado cadastrado.</w:t>
      </w:r>
    </w:p>
    <w:p w:rsidR="00732988" w:rsidRDefault="00732988">
      <w:pPr>
        <w:ind w:firstLine="720"/>
      </w:pPr>
    </w:p>
    <w:p w:rsidR="00732988" w:rsidRDefault="00732988" w:rsidP="00AE6574">
      <w:pPr>
        <w:pStyle w:val="Ttulo3"/>
        <w:numPr>
          <w:ilvl w:val="1"/>
          <w:numId w:val="1"/>
        </w:numPr>
        <w:tabs>
          <w:tab w:val="left" w:pos="1440"/>
        </w:tabs>
        <w:rPr>
          <w:lang w:val="pt-BR"/>
        </w:rPr>
      </w:pPr>
      <w:r>
        <w:rPr>
          <w:lang w:val="pt-BR"/>
        </w:rPr>
        <w:t>Requisitos Especiais</w:t>
      </w:r>
    </w:p>
    <w:p w:rsidR="00732988" w:rsidRDefault="00732988">
      <w:pPr>
        <w:ind w:left="720"/>
        <w:rPr>
          <w:i/>
        </w:rPr>
      </w:pPr>
    </w:p>
    <w:p w:rsidR="00732988" w:rsidRDefault="00732988" w:rsidP="00AE6574">
      <w:pPr>
        <w:pStyle w:val="Ttulo4"/>
        <w:numPr>
          <w:ilvl w:val="2"/>
          <w:numId w:val="1"/>
        </w:numPr>
        <w:tabs>
          <w:tab w:val="left" w:pos="1584"/>
        </w:tabs>
      </w:pPr>
      <w:proofErr w:type="spellStart"/>
      <w:r>
        <w:t>Mensagens</w:t>
      </w:r>
      <w:proofErr w:type="spellEnd"/>
    </w:p>
    <w:p w:rsidR="003E2173" w:rsidRDefault="003E2173">
      <w:pPr>
        <w:ind w:left="720"/>
        <w:rPr>
          <w:i/>
        </w:rPr>
      </w:pPr>
    </w:p>
    <w:p w:rsidR="00732988" w:rsidRDefault="00F96FCC">
      <w:pPr>
        <w:ind w:left="720"/>
        <w:rPr>
          <w:i/>
        </w:rPr>
      </w:pPr>
      <w:r>
        <w:rPr>
          <w:i/>
        </w:rPr>
        <w:t>Mensagens de iteração sistema x ator</w:t>
      </w:r>
      <w:r w:rsidR="00732988">
        <w:rPr>
          <w:i/>
        </w:rPr>
        <w:t>.</w:t>
      </w:r>
    </w:p>
    <w:p w:rsidR="00F96FCC" w:rsidRDefault="00F96FCC">
      <w:pPr>
        <w:ind w:left="720"/>
        <w:rPr>
          <w:i/>
        </w:rPr>
      </w:pPr>
    </w:p>
    <w:p w:rsidR="00F96FCC" w:rsidRPr="00FF560D" w:rsidRDefault="00F96FCC" w:rsidP="00F96FCC">
      <w:pPr>
        <w:pStyle w:val="Ttulo4"/>
        <w:rPr>
          <w:lang w:val="pt-BR"/>
        </w:rPr>
      </w:pPr>
      <w:r w:rsidRPr="00FF560D">
        <w:rPr>
          <w:lang w:val="pt-BR"/>
        </w:rPr>
        <w:t>MSG001</w:t>
      </w:r>
    </w:p>
    <w:p w:rsidR="00F96FCC" w:rsidRDefault="006A097A">
      <w:pPr>
        <w:ind w:left="720"/>
        <w:rPr>
          <w:i/>
        </w:rPr>
      </w:pPr>
      <w:r>
        <w:rPr>
          <w:i/>
        </w:rPr>
        <w:t xml:space="preserve">A Sigla informada para este estado esta incorreta. Somente são permitas siglas que utilizem os caracteres de </w:t>
      </w:r>
      <w:proofErr w:type="gramStart"/>
      <w:r>
        <w:rPr>
          <w:i/>
        </w:rPr>
        <w:t xml:space="preserve">A </w:t>
      </w:r>
      <w:proofErr w:type="spellStart"/>
      <w:r>
        <w:rPr>
          <w:i/>
        </w:rPr>
        <w:t>a</w:t>
      </w:r>
      <w:proofErr w:type="spellEnd"/>
      <w:proofErr w:type="gramEnd"/>
      <w:r>
        <w:rPr>
          <w:i/>
        </w:rPr>
        <w:t xml:space="preserve"> Z </w:t>
      </w:r>
      <w:r w:rsidR="00417CEF">
        <w:rPr>
          <w:i/>
        </w:rPr>
        <w:t>em letras maiúsculas.</w:t>
      </w:r>
    </w:p>
    <w:p w:rsidR="00112E96" w:rsidRDefault="00112E96" w:rsidP="00112E96">
      <w:pPr>
        <w:tabs>
          <w:tab w:val="left" w:pos="1125"/>
        </w:tabs>
      </w:pPr>
    </w:p>
    <w:p w:rsidR="00417CEF" w:rsidRPr="00FF560D" w:rsidRDefault="00417CEF" w:rsidP="00417CEF">
      <w:pPr>
        <w:pStyle w:val="Ttulo4"/>
        <w:rPr>
          <w:lang w:val="pt-BR"/>
        </w:rPr>
      </w:pPr>
      <w:r w:rsidRPr="00FF560D">
        <w:rPr>
          <w:lang w:val="pt-BR"/>
        </w:rPr>
        <w:t>MSG002</w:t>
      </w:r>
    </w:p>
    <w:p w:rsidR="00417CEF" w:rsidRDefault="00417CEF" w:rsidP="00417CEF">
      <w:pPr>
        <w:ind w:left="720"/>
        <w:rPr>
          <w:i/>
        </w:rPr>
      </w:pPr>
      <w:r>
        <w:rPr>
          <w:i/>
        </w:rPr>
        <w:t xml:space="preserve">A Sigla informada para este estado encontra-se em branco. Deve ser informada uma sigla que contenha pelo menos dois caracteres de </w:t>
      </w:r>
      <w:proofErr w:type="gramStart"/>
      <w:r>
        <w:rPr>
          <w:i/>
        </w:rPr>
        <w:t xml:space="preserve">A </w:t>
      </w:r>
      <w:proofErr w:type="spellStart"/>
      <w:r>
        <w:rPr>
          <w:i/>
        </w:rPr>
        <w:t>a</w:t>
      </w:r>
      <w:proofErr w:type="spellEnd"/>
      <w:proofErr w:type="gramEnd"/>
      <w:r>
        <w:rPr>
          <w:i/>
        </w:rPr>
        <w:t xml:space="preserve"> Z em letras maiúsculas.</w:t>
      </w:r>
    </w:p>
    <w:p w:rsidR="00417CEF" w:rsidRDefault="00417CEF" w:rsidP="00112E96">
      <w:pPr>
        <w:tabs>
          <w:tab w:val="left" w:pos="1125"/>
        </w:tabs>
      </w:pPr>
    </w:p>
    <w:p w:rsidR="00ED3182" w:rsidRPr="00FF560D" w:rsidRDefault="00ED3182" w:rsidP="00ED3182">
      <w:pPr>
        <w:pStyle w:val="Ttulo4"/>
        <w:rPr>
          <w:lang w:val="pt-BR"/>
        </w:rPr>
      </w:pPr>
      <w:r w:rsidRPr="00FF560D">
        <w:rPr>
          <w:lang w:val="pt-BR"/>
        </w:rPr>
        <w:t>MSG003</w:t>
      </w:r>
    </w:p>
    <w:p w:rsidR="00ED3182" w:rsidRDefault="00ED3182" w:rsidP="00ED3182">
      <w:pPr>
        <w:ind w:left="720"/>
        <w:rPr>
          <w:i/>
        </w:rPr>
      </w:pPr>
      <w:r>
        <w:rPr>
          <w:i/>
        </w:rPr>
        <w:t xml:space="preserve">A Sigla informada para este estado já esta </w:t>
      </w:r>
      <w:proofErr w:type="gramStart"/>
      <w:r>
        <w:rPr>
          <w:i/>
        </w:rPr>
        <w:t>cadastrada.</w:t>
      </w:r>
      <w:proofErr w:type="gramEnd"/>
      <w:r>
        <w:rPr>
          <w:i/>
        </w:rPr>
        <w:t>Verifique se o estado que você esta tentando cadastrar já não encontra-se cadastrado.</w:t>
      </w:r>
    </w:p>
    <w:p w:rsidR="00ED3182" w:rsidRDefault="00ED3182" w:rsidP="00112E96">
      <w:pPr>
        <w:tabs>
          <w:tab w:val="left" w:pos="1125"/>
        </w:tabs>
      </w:pPr>
    </w:p>
    <w:p w:rsidR="00D20BA5" w:rsidRPr="00FF560D" w:rsidRDefault="00D20BA5" w:rsidP="00D20BA5">
      <w:pPr>
        <w:pStyle w:val="Ttulo4"/>
        <w:rPr>
          <w:lang w:val="pt-BR"/>
        </w:rPr>
      </w:pPr>
      <w:r w:rsidRPr="00FF560D">
        <w:rPr>
          <w:lang w:val="pt-BR"/>
        </w:rPr>
        <w:t>MSG004</w:t>
      </w:r>
    </w:p>
    <w:p w:rsidR="00D20BA5" w:rsidRDefault="00D20BA5" w:rsidP="00D20BA5">
      <w:pPr>
        <w:ind w:left="720"/>
        <w:rPr>
          <w:i/>
        </w:rPr>
      </w:pPr>
      <w:r>
        <w:rPr>
          <w:i/>
        </w:rPr>
        <w:t>O nome deste estado encontra-se em branco. Deve ser informado um nome.</w:t>
      </w:r>
    </w:p>
    <w:p w:rsidR="00D20BA5" w:rsidRDefault="00D20BA5" w:rsidP="00112E96">
      <w:pPr>
        <w:tabs>
          <w:tab w:val="left" w:pos="1125"/>
        </w:tabs>
      </w:pPr>
    </w:p>
    <w:p w:rsidR="00732988" w:rsidRDefault="00112E96" w:rsidP="00AE6574">
      <w:pPr>
        <w:pStyle w:val="Ttulo3"/>
        <w:numPr>
          <w:ilvl w:val="1"/>
          <w:numId w:val="1"/>
        </w:numPr>
        <w:tabs>
          <w:tab w:val="left" w:pos="1440"/>
        </w:tabs>
        <w:rPr>
          <w:lang w:val="pt-BR"/>
        </w:rPr>
      </w:pPr>
      <w:r>
        <w:rPr>
          <w:lang w:val="pt-BR"/>
        </w:rPr>
        <w:br w:type="page"/>
      </w:r>
      <w:r w:rsidR="00732988">
        <w:rPr>
          <w:lang w:val="pt-BR"/>
        </w:rPr>
        <w:lastRenderedPageBreak/>
        <w:t>Regras de Negócio</w:t>
      </w:r>
    </w:p>
    <w:p w:rsidR="00732988" w:rsidRDefault="00732988">
      <w:pPr>
        <w:ind w:left="1296"/>
      </w:pPr>
    </w:p>
    <w:p w:rsidR="007A1992" w:rsidRDefault="007A1992" w:rsidP="007A1992">
      <w:pPr>
        <w:pStyle w:val="Ttulo3"/>
        <w:rPr>
          <w:lang w:val="pt-BR"/>
        </w:rPr>
      </w:pPr>
      <w:r>
        <w:rPr>
          <w:lang w:val="pt-BR"/>
        </w:rPr>
        <w:t>RN001</w:t>
      </w:r>
    </w:p>
    <w:p w:rsidR="00DF11B7" w:rsidRDefault="00DF11B7">
      <w:pPr>
        <w:ind w:left="1296"/>
      </w:pPr>
      <w:r>
        <w:t xml:space="preserve">A sigla do estado deve ser composta por exatamente </w:t>
      </w:r>
      <w:proofErr w:type="gramStart"/>
      <w:r>
        <w:t>2</w:t>
      </w:r>
      <w:proofErr w:type="gramEnd"/>
      <w:r>
        <w:t xml:space="preserve"> caracteres, somente serão aceitas letras de A </w:t>
      </w:r>
      <w:proofErr w:type="spellStart"/>
      <w:r>
        <w:t>a</w:t>
      </w:r>
      <w:proofErr w:type="spellEnd"/>
      <w:r>
        <w:t xml:space="preserve"> Z, sempre maiúsculas. </w:t>
      </w:r>
      <w:r w:rsidR="006A097A">
        <w:t xml:space="preserve">Caso o ator informe qualquer </w:t>
      </w:r>
      <w:proofErr w:type="spellStart"/>
      <w:r w:rsidR="006A097A">
        <w:t>caracter</w:t>
      </w:r>
      <w:proofErr w:type="spellEnd"/>
      <w:r w:rsidR="006A097A">
        <w:t xml:space="preserve"> inválido, o sistema deverá exibir a MSG001.</w:t>
      </w:r>
    </w:p>
    <w:p w:rsidR="007A1992" w:rsidRDefault="00DF11B7">
      <w:pPr>
        <w:ind w:left="1296"/>
      </w:pPr>
      <w:r>
        <w:t xml:space="preserve">Não poderá haver estados cadastrados com a sigla </w:t>
      </w:r>
      <w:proofErr w:type="gramStart"/>
      <w:r>
        <w:t>em branco ou vazia</w:t>
      </w:r>
      <w:proofErr w:type="gramEnd"/>
      <w:r>
        <w:t>.</w:t>
      </w:r>
      <w:r w:rsidR="00417CEF">
        <w:t xml:space="preserve"> Quando o ator informar um estado com a sigla </w:t>
      </w:r>
      <w:proofErr w:type="gramStart"/>
      <w:r w:rsidR="00417CEF">
        <w:t>em branco ou vazia</w:t>
      </w:r>
      <w:proofErr w:type="gramEnd"/>
      <w:r w:rsidR="00417CEF">
        <w:t>, o sistema deverá exibir a MSG002.</w:t>
      </w:r>
    </w:p>
    <w:p w:rsidR="00DF11B7" w:rsidRDefault="00DF11B7">
      <w:pPr>
        <w:ind w:left="1296"/>
      </w:pPr>
      <w:r>
        <w:t xml:space="preserve">No caso do cadastro de um novo estado, o sistema não deverá permitir que uma sigla já cadastrada </w:t>
      </w:r>
      <w:proofErr w:type="gramStart"/>
      <w:r>
        <w:t>seja</w:t>
      </w:r>
      <w:proofErr w:type="gramEnd"/>
      <w:r>
        <w:t xml:space="preserve"> utilizada novamente.</w:t>
      </w:r>
      <w:r w:rsidR="00ED3182">
        <w:t xml:space="preserve"> (MSG003)</w:t>
      </w:r>
    </w:p>
    <w:p w:rsidR="00DF11B7" w:rsidRDefault="00DF11B7">
      <w:pPr>
        <w:ind w:left="1296"/>
      </w:pPr>
    </w:p>
    <w:p w:rsidR="005D239C" w:rsidRDefault="0063182B" w:rsidP="005D239C">
      <w:pPr>
        <w:pStyle w:val="Ttulo3"/>
        <w:rPr>
          <w:lang w:val="pt-BR"/>
        </w:rPr>
      </w:pPr>
      <w:r>
        <w:rPr>
          <w:lang w:val="pt-BR"/>
        </w:rPr>
        <w:t>RN002</w:t>
      </w:r>
    </w:p>
    <w:p w:rsidR="005D239C" w:rsidRDefault="0063182B" w:rsidP="005D239C">
      <w:pPr>
        <w:ind w:left="1296"/>
      </w:pPr>
      <w:r>
        <w:t xml:space="preserve">O nome do </w:t>
      </w:r>
      <w:r w:rsidR="005D239C">
        <w:t>estado deve ser compost</w:t>
      </w:r>
      <w:r>
        <w:t>o</w:t>
      </w:r>
      <w:r w:rsidR="00B453D1">
        <w:t xml:space="preserve"> por no mínimo 40</w:t>
      </w:r>
      <w:r w:rsidR="005D239C">
        <w:t xml:space="preserve"> caracteres, somente serão aceitas letras de </w:t>
      </w:r>
      <w:proofErr w:type="gramStart"/>
      <w:r w:rsidR="005D239C">
        <w:t xml:space="preserve">A </w:t>
      </w:r>
      <w:proofErr w:type="spellStart"/>
      <w:r w:rsidR="005D239C">
        <w:t>a</w:t>
      </w:r>
      <w:proofErr w:type="spellEnd"/>
      <w:proofErr w:type="gramEnd"/>
      <w:r w:rsidR="005D239C">
        <w:t xml:space="preserve"> Z,</w:t>
      </w:r>
      <w:r w:rsidR="00B453D1">
        <w:t xml:space="preserve"> incluindo caracteres especiais,</w:t>
      </w:r>
      <w:r w:rsidR="005D239C">
        <w:t xml:space="preserve"> sempre maiúsculas. </w:t>
      </w:r>
    </w:p>
    <w:p w:rsidR="005D239C" w:rsidRDefault="005D239C" w:rsidP="00B70710">
      <w:pPr>
        <w:ind w:left="1296"/>
      </w:pPr>
      <w:r>
        <w:t xml:space="preserve">Não poderá haver estados cadastrados com </w:t>
      </w:r>
      <w:r w:rsidR="00B453D1">
        <w:t>o nome em branco ou vazio</w:t>
      </w:r>
      <w:r>
        <w:t>.</w:t>
      </w:r>
      <w:r w:rsidR="00D20BA5">
        <w:t xml:space="preserve"> (MSG004)</w:t>
      </w:r>
    </w:p>
    <w:p w:rsidR="005D239C" w:rsidRDefault="005D239C">
      <w:pPr>
        <w:ind w:left="1296"/>
      </w:pPr>
    </w:p>
    <w:p w:rsidR="00DF11B7" w:rsidRDefault="00DF11B7">
      <w:pPr>
        <w:ind w:left="1296"/>
      </w:pPr>
    </w:p>
    <w:p w:rsidR="00732988" w:rsidRDefault="00732988">
      <w:pPr>
        <w:pStyle w:val="Ttulo2"/>
        <w:tabs>
          <w:tab w:val="left" w:pos="1296"/>
        </w:tabs>
      </w:pPr>
      <w:r>
        <w:t>Interface com o usuário</w:t>
      </w:r>
    </w:p>
    <w:p w:rsidR="000D6A59" w:rsidRDefault="000D6A59" w:rsidP="00FD138F">
      <w:pPr>
        <w:pStyle w:val="Ttulo2"/>
      </w:pPr>
      <w:r>
        <w:br w:type="page"/>
      </w:r>
      <w:r>
        <w:lastRenderedPageBreak/>
        <w:t>Lista de Propriedades</w:t>
      </w:r>
    </w:p>
    <w:p w:rsidR="000D6A59" w:rsidRDefault="000D6A59">
      <w:pPr>
        <w:ind w:firstLine="720"/>
        <w:rPr>
          <w:i/>
        </w:rPr>
      </w:pPr>
    </w:p>
    <w:p w:rsidR="000D6A59" w:rsidRDefault="000D6A59">
      <w:pPr>
        <w:ind w:firstLine="720"/>
        <w:rPr>
          <w:i/>
        </w:rPr>
      </w:pPr>
    </w:p>
    <w:tbl>
      <w:tblPr>
        <w:tblpPr w:leftFromText="141" w:rightFromText="141" w:vertAnchor="text" w:horzAnchor="margin" w:tblpXSpec="center" w:tblpY="30"/>
        <w:tblW w:w="9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761"/>
        <w:gridCol w:w="1217"/>
        <w:gridCol w:w="1428"/>
        <w:gridCol w:w="1233"/>
        <w:gridCol w:w="1143"/>
        <w:gridCol w:w="996"/>
        <w:gridCol w:w="1945"/>
      </w:tblGrid>
      <w:tr w:rsidR="00822916" w:rsidTr="00B748AE">
        <w:tc>
          <w:tcPr>
            <w:tcW w:w="1761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Propriedade</w:t>
            </w:r>
          </w:p>
        </w:tc>
        <w:tc>
          <w:tcPr>
            <w:tcW w:w="1217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Tipo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Obrigatório?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Permite Alteração?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Somente Consulta?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Valor Padrão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Validação e outras regras</w:t>
            </w:r>
          </w:p>
        </w:tc>
      </w:tr>
      <w:tr w:rsidR="00822916" w:rsidTr="00B748AE">
        <w:tc>
          <w:tcPr>
            <w:tcW w:w="1761" w:type="dxa"/>
          </w:tcPr>
          <w:p w:rsidR="00676E42" w:rsidRPr="00B748AE" w:rsidRDefault="00D20BA5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Sigla</w:t>
            </w:r>
          </w:p>
        </w:tc>
        <w:tc>
          <w:tcPr>
            <w:tcW w:w="1217" w:type="dxa"/>
          </w:tcPr>
          <w:p w:rsidR="00676E42" w:rsidRPr="00B748AE" w:rsidRDefault="00D20BA5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22916" w:rsidTr="00B748AE">
        <w:tc>
          <w:tcPr>
            <w:tcW w:w="1761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Nome</w:t>
            </w:r>
          </w:p>
        </w:tc>
        <w:tc>
          <w:tcPr>
            <w:tcW w:w="1217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</w:tbl>
    <w:p w:rsidR="00C73AE2" w:rsidRDefault="00C73AE2" w:rsidP="007A1992">
      <w:pPr>
        <w:ind w:firstLine="720"/>
      </w:pPr>
    </w:p>
    <w:sectPr w:rsidR="00C73AE2" w:rsidSect="008E62D3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F92" w:rsidRDefault="00EB4F92">
      <w:r>
        <w:separator/>
      </w:r>
    </w:p>
  </w:endnote>
  <w:endnote w:type="continuationSeparator" w:id="0">
    <w:p w:rsidR="00EB4F92" w:rsidRDefault="00EB4F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988" w:rsidRDefault="00DB2626">
    <w:pPr>
      <w:pStyle w:val="Rodap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531.8pt;margin-top:.05pt;width:6.65pt;height:13.7pt;z-index:251657216;mso-wrap-distance-left:0;mso-wrap-distance-right:0;mso-position-horizontal-relative:page" stroked="f">
          <v:fill opacity="0" color2="black"/>
          <v:textbox inset="0,0,0,0">
            <w:txbxContent>
              <w:p w:rsidR="00732988" w:rsidRDefault="00DB2626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 w:rsidR="00732988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6F4439">
                  <w:rPr>
                    <w:rStyle w:val="Nmerodepgina"/>
                    <w:noProof/>
                  </w:rPr>
                  <w:t>1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>
      <w:pict>
        <v:line id="_x0000_s1026" style="position:absolute;left:0;text-align:left;z-index:-251658240" from="-.1pt,7.85pt" to="475.1pt,7.85pt" strokeweight=".35mm">
          <v:stroke joinstyle="miter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F92" w:rsidRDefault="00EB4F92">
      <w:r>
        <w:separator/>
      </w:r>
    </w:p>
  </w:footnote>
  <w:footnote w:type="continuationSeparator" w:id="0">
    <w:p w:rsidR="00EB4F92" w:rsidRDefault="00EB4F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6271"/>
      <w:gridCol w:w="3354"/>
    </w:tblGrid>
    <w:tr w:rsidR="00732988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32988" w:rsidRDefault="006F349F">
          <w:pPr>
            <w:snapToGrid w:val="0"/>
            <w:rPr>
              <w:lang w:val="en-US"/>
            </w:rPr>
          </w:pPr>
          <w:proofErr w:type="spellStart"/>
          <w:r>
            <w:rPr>
              <w:lang w:val="en-US"/>
            </w:rPr>
            <w:t>Sistema</w:t>
          </w:r>
          <w:proofErr w:type="spellEnd"/>
          <w:r>
            <w:rPr>
              <w:lang w:val="en-US"/>
            </w:rPr>
            <w:t xml:space="preserve"> Legal</w:t>
          </w:r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6F349F">
          <w:pPr>
            <w:tabs>
              <w:tab w:val="left" w:pos="1135"/>
            </w:tabs>
            <w:snapToGrid w:val="0"/>
            <w:spacing w:before="40"/>
            <w:ind w:right="68"/>
            <w:rPr>
              <w:lang w:val="en-US"/>
            </w:rPr>
          </w:pPr>
          <w:r>
            <w:rPr>
              <w:lang w:val="en-US"/>
            </w:rPr>
            <w:t>Data:     10/06/2010</w:t>
          </w:r>
        </w:p>
      </w:tc>
    </w:tr>
    <w:tr w:rsidR="00732988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32988" w:rsidRDefault="00732988">
          <w:pPr>
            <w:snapToGrid w:val="0"/>
          </w:pPr>
          <w:r>
            <w:t>Especificação de Caso de Uso</w:t>
          </w:r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732988">
          <w:pPr>
            <w:snapToGrid w:val="0"/>
          </w:pPr>
        </w:p>
      </w:tc>
    </w:tr>
    <w:tr w:rsidR="00732988">
      <w:tc>
        <w:tcPr>
          <w:tcW w:w="962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6F349F">
          <w:pPr>
            <w:snapToGrid w:val="0"/>
          </w:pPr>
          <w:r>
            <w:t>Cadastro Estado</w:t>
          </w:r>
        </w:p>
      </w:tc>
    </w:tr>
  </w:tbl>
  <w:p w:rsidR="00732988" w:rsidRDefault="0073298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73072E4"/>
    <w:multiLevelType w:val="hybridMultilevel"/>
    <w:tmpl w:val="720E2208"/>
    <w:lvl w:ilvl="0" w:tplc="FDDC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E6574"/>
    <w:rsid w:val="000D6A59"/>
    <w:rsid w:val="00104FC5"/>
    <w:rsid w:val="00112E96"/>
    <w:rsid w:val="00122009"/>
    <w:rsid w:val="001930CF"/>
    <w:rsid w:val="001D3875"/>
    <w:rsid w:val="001F0D94"/>
    <w:rsid w:val="001F51B8"/>
    <w:rsid w:val="002D662D"/>
    <w:rsid w:val="00366862"/>
    <w:rsid w:val="003A632D"/>
    <w:rsid w:val="003B59CF"/>
    <w:rsid w:val="003E2173"/>
    <w:rsid w:val="00417CEF"/>
    <w:rsid w:val="00463883"/>
    <w:rsid w:val="004C2A50"/>
    <w:rsid w:val="005925AE"/>
    <w:rsid w:val="005D239C"/>
    <w:rsid w:val="0063182B"/>
    <w:rsid w:val="00647BBD"/>
    <w:rsid w:val="00676E42"/>
    <w:rsid w:val="00677A14"/>
    <w:rsid w:val="006A097A"/>
    <w:rsid w:val="006F349F"/>
    <w:rsid w:val="006F4439"/>
    <w:rsid w:val="00726D4B"/>
    <w:rsid w:val="00732988"/>
    <w:rsid w:val="007A1992"/>
    <w:rsid w:val="007F697F"/>
    <w:rsid w:val="00822916"/>
    <w:rsid w:val="0083791C"/>
    <w:rsid w:val="008E62D3"/>
    <w:rsid w:val="008E686E"/>
    <w:rsid w:val="008F5F13"/>
    <w:rsid w:val="009844C1"/>
    <w:rsid w:val="00AB7BD1"/>
    <w:rsid w:val="00AE6574"/>
    <w:rsid w:val="00B453D1"/>
    <w:rsid w:val="00B70710"/>
    <w:rsid w:val="00B748AE"/>
    <w:rsid w:val="00C73AE2"/>
    <w:rsid w:val="00C8559B"/>
    <w:rsid w:val="00D20BA5"/>
    <w:rsid w:val="00D6595C"/>
    <w:rsid w:val="00DB2626"/>
    <w:rsid w:val="00DF11B7"/>
    <w:rsid w:val="00E06F4C"/>
    <w:rsid w:val="00E74652"/>
    <w:rsid w:val="00EB4F92"/>
    <w:rsid w:val="00ED3182"/>
    <w:rsid w:val="00F5529C"/>
    <w:rsid w:val="00F751B8"/>
    <w:rsid w:val="00F96FCC"/>
    <w:rsid w:val="00FD138F"/>
    <w:rsid w:val="00FF5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62D3"/>
    <w:pPr>
      <w:suppressAutoHyphens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rsid w:val="008E62D3"/>
    <w:pPr>
      <w:keepNext/>
      <w:pBdr>
        <w:top w:val="single" w:sz="8" w:space="1" w:color="000000"/>
        <w:bottom w:val="single" w:sz="8" w:space="1" w:color="000000"/>
      </w:pBdr>
      <w:tabs>
        <w:tab w:val="num" w:pos="1283"/>
      </w:tabs>
      <w:ind w:left="1283" w:hanging="432"/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8E62D3"/>
    <w:pPr>
      <w:keepNext/>
      <w:pBdr>
        <w:bottom w:val="single" w:sz="8" w:space="1" w:color="000000"/>
      </w:pBdr>
      <w:tabs>
        <w:tab w:val="num" w:pos="1296"/>
      </w:tabs>
      <w:ind w:left="1296" w:hanging="576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8E62D3"/>
    <w:pPr>
      <w:keepNext/>
      <w:pBdr>
        <w:bottom w:val="single" w:sz="8" w:space="1" w:color="000000"/>
      </w:pBdr>
      <w:tabs>
        <w:tab w:val="num" w:pos="1440"/>
      </w:tabs>
      <w:ind w:left="1440" w:hanging="720"/>
      <w:outlineLvl w:val="2"/>
    </w:pPr>
    <w:rPr>
      <w:b/>
      <w:sz w:val="28"/>
      <w:lang w:val="en-US"/>
    </w:rPr>
  </w:style>
  <w:style w:type="paragraph" w:styleId="Ttulo4">
    <w:name w:val="heading 4"/>
    <w:basedOn w:val="Ttulo1"/>
    <w:next w:val="Normal"/>
    <w:qFormat/>
    <w:rsid w:val="008E62D3"/>
    <w:pPr>
      <w:numPr>
        <w:ilvl w:val="3"/>
      </w:numPr>
      <w:tabs>
        <w:tab w:val="num" w:pos="1283"/>
      </w:tabs>
      <w:ind w:left="1283" w:hanging="432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E62D3"/>
    <w:pPr>
      <w:tabs>
        <w:tab w:val="num" w:pos="1728"/>
      </w:tabs>
      <w:spacing w:before="240" w:after="60"/>
      <w:ind w:left="1728" w:hanging="1008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E62D3"/>
    <w:pPr>
      <w:tabs>
        <w:tab w:val="num" w:pos="1872"/>
      </w:tabs>
      <w:spacing w:before="240" w:after="60"/>
      <w:ind w:left="1872" w:hanging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E62D3"/>
    <w:pPr>
      <w:tabs>
        <w:tab w:val="num" w:pos="2016"/>
      </w:tabs>
      <w:spacing w:before="240" w:after="60"/>
      <w:ind w:left="2016" w:hanging="1296"/>
      <w:outlineLvl w:val="6"/>
    </w:pPr>
  </w:style>
  <w:style w:type="paragraph" w:styleId="Ttulo8">
    <w:name w:val="heading 8"/>
    <w:basedOn w:val="Normal"/>
    <w:next w:val="Normal"/>
    <w:qFormat/>
    <w:rsid w:val="008E62D3"/>
    <w:pPr>
      <w:tabs>
        <w:tab w:val="num" w:pos="2160"/>
      </w:tabs>
      <w:spacing w:before="240" w:after="60"/>
      <w:ind w:left="2160" w:hanging="144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E62D3"/>
    <w:pPr>
      <w:tabs>
        <w:tab w:val="num" w:pos="2304"/>
      </w:tabs>
      <w:spacing w:before="240" w:after="60"/>
      <w:ind w:left="2304" w:hanging="1584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E62D3"/>
  </w:style>
  <w:style w:type="character" w:customStyle="1" w:styleId="WW8Num5z0">
    <w:name w:val="WW8Num5z0"/>
    <w:rsid w:val="008E62D3"/>
    <w:rPr>
      <w:rFonts w:ascii="Symbol" w:hAnsi="Symbol"/>
      <w:color w:val="auto"/>
    </w:rPr>
  </w:style>
  <w:style w:type="character" w:customStyle="1" w:styleId="WW8Num10z0">
    <w:name w:val="WW8Num10z0"/>
    <w:rsid w:val="008E62D3"/>
    <w:rPr>
      <w:rFonts w:ascii="Symbol" w:hAnsi="Symbol"/>
      <w:color w:val="auto"/>
      <w:sz w:val="28"/>
    </w:rPr>
  </w:style>
  <w:style w:type="character" w:customStyle="1" w:styleId="Fontepargpadro1">
    <w:name w:val="Fonte parág. padrão1"/>
    <w:rsid w:val="008E62D3"/>
  </w:style>
  <w:style w:type="character" w:styleId="Nmerodepgina">
    <w:name w:val="page number"/>
    <w:basedOn w:val="Fontepargpadro1"/>
    <w:rsid w:val="008E62D3"/>
  </w:style>
  <w:style w:type="character" w:customStyle="1" w:styleId="CaracteresdeNotadeRodap">
    <w:name w:val="Caracteres de Nota de Rodapé"/>
    <w:basedOn w:val="Fontepargpadro1"/>
    <w:rsid w:val="008E62D3"/>
    <w:rPr>
      <w:sz w:val="20"/>
      <w:vertAlign w:val="superscript"/>
    </w:rPr>
  </w:style>
  <w:style w:type="character" w:styleId="Hyperlink">
    <w:name w:val="Hyperlink"/>
    <w:basedOn w:val="Fontepargpadro1"/>
    <w:rsid w:val="008E62D3"/>
    <w:rPr>
      <w:color w:val="0000FF"/>
      <w:u w:val="single"/>
    </w:rPr>
  </w:style>
  <w:style w:type="character" w:styleId="HiperlinkVisitado">
    <w:name w:val="FollowedHyperlink"/>
    <w:basedOn w:val="Fontepargpadro1"/>
    <w:rsid w:val="008E62D3"/>
    <w:rPr>
      <w:color w:val="800080"/>
      <w:u w:val="single"/>
    </w:rPr>
  </w:style>
  <w:style w:type="character" w:customStyle="1" w:styleId="Smbolosdenumerao">
    <w:name w:val="Símbolos de numeração"/>
    <w:rsid w:val="008E62D3"/>
  </w:style>
  <w:style w:type="paragraph" w:customStyle="1" w:styleId="Captulo">
    <w:name w:val="Capítulo"/>
    <w:basedOn w:val="Normal"/>
    <w:next w:val="Corpodetexto"/>
    <w:rsid w:val="008E62D3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Corpodetexto">
    <w:name w:val="Body Text"/>
    <w:basedOn w:val="Normal"/>
    <w:rsid w:val="008E62D3"/>
  </w:style>
  <w:style w:type="paragraph" w:styleId="Lista">
    <w:name w:val="List"/>
    <w:basedOn w:val="Corpodetexto"/>
    <w:rsid w:val="008E62D3"/>
    <w:rPr>
      <w:rFonts w:cs="Tahoma"/>
    </w:rPr>
  </w:style>
  <w:style w:type="paragraph" w:customStyle="1" w:styleId="Legenda1">
    <w:name w:val="Legenda1"/>
    <w:basedOn w:val="Normal"/>
    <w:rsid w:val="008E62D3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8E62D3"/>
    <w:pPr>
      <w:suppressLineNumbers/>
    </w:pPr>
    <w:rPr>
      <w:rFonts w:cs="Tahoma"/>
    </w:rPr>
  </w:style>
  <w:style w:type="paragraph" w:customStyle="1" w:styleId="Paragraph2">
    <w:name w:val="Paragraph2"/>
    <w:basedOn w:val="Normal"/>
    <w:rsid w:val="008E62D3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E62D3"/>
    <w:pPr>
      <w:jc w:val="center"/>
    </w:pPr>
    <w:rPr>
      <w:b/>
      <w:sz w:val="36"/>
    </w:rPr>
  </w:style>
  <w:style w:type="paragraph" w:styleId="Subttulo">
    <w:name w:val="Subtitle"/>
    <w:basedOn w:val="Normal"/>
    <w:next w:val="Corpodetexto"/>
    <w:qFormat/>
    <w:rsid w:val="008E62D3"/>
    <w:pPr>
      <w:spacing w:after="60"/>
      <w:jc w:val="center"/>
    </w:pPr>
    <w:rPr>
      <w:i/>
      <w:sz w:val="36"/>
      <w:lang w:val="en-AU"/>
    </w:rPr>
  </w:style>
  <w:style w:type="paragraph" w:customStyle="1" w:styleId="Recuonormal1">
    <w:name w:val="Recuo normal1"/>
    <w:basedOn w:val="Normal"/>
    <w:rsid w:val="008E62D3"/>
    <w:pPr>
      <w:ind w:left="900" w:hanging="900"/>
    </w:pPr>
  </w:style>
  <w:style w:type="paragraph" w:styleId="Sumrio1">
    <w:name w:val="toc 1"/>
    <w:basedOn w:val="Normal"/>
    <w:next w:val="Normal"/>
    <w:semiHidden/>
    <w:rsid w:val="008E62D3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semiHidden/>
    <w:rsid w:val="008E62D3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semiHidden/>
    <w:rsid w:val="008E62D3"/>
    <w:pPr>
      <w:ind w:left="480"/>
      <w:jc w:val="left"/>
    </w:pPr>
    <w:rPr>
      <w:rFonts w:ascii="Times New Roman" w:hAnsi="Times New Roman"/>
      <w:i/>
      <w:sz w:val="20"/>
    </w:rPr>
  </w:style>
  <w:style w:type="paragraph" w:styleId="Cabealho">
    <w:name w:val="header"/>
    <w:basedOn w:val="Normal"/>
    <w:rsid w:val="008E62D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62D3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rsid w:val="008E62D3"/>
    <w:pPr>
      <w:spacing w:before="80"/>
      <w:ind w:left="1530"/>
    </w:pPr>
  </w:style>
  <w:style w:type="paragraph" w:customStyle="1" w:styleId="Paragraph4">
    <w:name w:val="Paragraph4"/>
    <w:basedOn w:val="Normal"/>
    <w:rsid w:val="008E62D3"/>
    <w:pPr>
      <w:spacing w:before="80"/>
      <w:ind w:left="2250"/>
    </w:pPr>
  </w:style>
  <w:style w:type="paragraph" w:customStyle="1" w:styleId="Tabletext">
    <w:name w:val="Tabletext"/>
    <w:basedOn w:val="Normal"/>
    <w:rsid w:val="008E62D3"/>
    <w:pPr>
      <w:keepLines/>
      <w:spacing w:after="120"/>
    </w:pPr>
  </w:style>
  <w:style w:type="paragraph" w:styleId="Sumrio4">
    <w:name w:val="toc 4"/>
    <w:basedOn w:val="Normal"/>
    <w:next w:val="Normal"/>
    <w:semiHidden/>
    <w:rsid w:val="008E62D3"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rsid w:val="008E62D3"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rsid w:val="008E62D3"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rsid w:val="008E62D3"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rsid w:val="008E62D3"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rsid w:val="008E62D3"/>
    <w:pPr>
      <w:ind w:left="1920"/>
      <w:jc w:val="left"/>
    </w:pPr>
    <w:rPr>
      <w:rFonts w:ascii="Times New Roman" w:hAnsi="Times New Roman"/>
      <w:sz w:val="18"/>
    </w:rPr>
  </w:style>
  <w:style w:type="paragraph" w:customStyle="1" w:styleId="Bullet1">
    <w:name w:val="Bullet1"/>
    <w:basedOn w:val="Normal"/>
    <w:rsid w:val="008E62D3"/>
    <w:pPr>
      <w:ind w:left="720" w:hanging="432"/>
    </w:pPr>
  </w:style>
  <w:style w:type="paragraph" w:customStyle="1" w:styleId="Bullet2">
    <w:name w:val="Bullet2"/>
    <w:basedOn w:val="Normal"/>
    <w:rsid w:val="008E62D3"/>
    <w:pPr>
      <w:ind w:left="1440" w:hanging="360"/>
    </w:pPr>
    <w:rPr>
      <w:color w:val="000080"/>
    </w:rPr>
  </w:style>
  <w:style w:type="paragraph" w:customStyle="1" w:styleId="Estruturadodocumento1">
    <w:name w:val="Estrutura do documento1"/>
    <w:basedOn w:val="Normal"/>
    <w:rsid w:val="008E62D3"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rsid w:val="008E62D3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E62D3"/>
    <w:pPr>
      <w:spacing w:before="480" w:after="60"/>
      <w:jc w:val="center"/>
    </w:pPr>
    <w:rPr>
      <w:b/>
      <w:kern w:val="1"/>
      <w:sz w:val="32"/>
    </w:rPr>
  </w:style>
  <w:style w:type="paragraph" w:customStyle="1" w:styleId="Paragraph1">
    <w:name w:val="Paragraph1"/>
    <w:basedOn w:val="Normal"/>
    <w:rsid w:val="008E62D3"/>
    <w:pPr>
      <w:spacing w:before="80"/>
    </w:pPr>
  </w:style>
  <w:style w:type="paragraph" w:customStyle="1" w:styleId="Corpodetexto21">
    <w:name w:val="Corpo de texto 21"/>
    <w:basedOn w:val="Normal"/>
    <w:rsid w:val="008E62D3"/>
    <w:rPr>
      <w:i/>
      <w:color w:val="0000FF"/>
    </w:rPr>
  </w:style>
  <w:style w:type="paragraph" w:customStyle="1" w:styleId="WW-Corpodetexto2">
    <w:name w:val="WW-Corpo de texto 2"/>
    <w:basedOn w:val="Normal"/>
    <w:rsid w:val="008E62D3"/>
    <w:pPr>
      <w:jc w:val="center"/>
    </w:pPr>
    <w:rPr>
      <w:sz w:val="16"/>
    </w:rPr>
  </w:style>
  <w:style w:type="paragraph" w:customStyle="1" w:styleId="Body">
    <w:name w:val="Body"/>
    <w:basedOn w:val="Normal"/>
    <w:rsid w:val="008E62D3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8E62D3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8E62D3"/>
    <w:pPr>
      <w:spacing w:after="120"/>
      <w:ind w:left="720"/>
    </w:pPr>
    <w:rPr>
      <w:i/>
      <w:color w:val="0000FF"/>
    </w:rPr>
  </w:style>
  <w:style w:type="paragraph" w:customStyle="1" w:styleId="Capa">
    <w:name w:val="Capa"/>
    <w:basedOn w:val="Ttulo1"/>
    <w:next w:val="Normal"/>
    <w:rsid w:val="008E62D3"/>
    <w:pPr>
      <w:pBdr>
        <w:top w:val="single" w:sz="32" w:space="2" w:color="000000"/>
        <w:bottom w:val="single" w:sz="8" w:space="0" w:color="000000"/>
      </w:pBdr>
      <w:tabs>
        <w:tab w:val="clear" w:pos="1283"/>
      </w:tabs>
      <w:ind w:left="0" w:firstLine="0"/>
      <w:jc w:val="right"/>
    </w:pPr>
    <w:rPr>
      <w:smallCaps/>
      <w:sz w:val="40"/>
      <w:lang w:val="pt-BR"/>
    </w:rPr>
  </w:style>
  <w:style w:type="paragraph" w:customStyle="1" w:styleId="Sumario">
    <w:name w:val="Sumario"/>
    <w:basedOn w:val="Cabealho"/>
    <w:rsid w:val="008E62D3"/>
    <w:pPr>
      <w:pBdr>
        <w:top w:val="single" w:sz="8" w:space="1" w:color="000000"/>
        <w:bottom w:val="single" w:sz="8" w:space="1" w:color="000000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rsid w:val="008E62D3"/>
    <w:pPr>
      <w:pBdr>
        <w:bottom w:val="single" w:sz="8" w:space="1" w:color="000000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8E62D3"/>
    <w:pPr>
      <w:pBdr>
        <w:bottom w:val="none" w:sz="0" w:space="0" w:color="auto"/>
      </w:pBdr>
      <w:tabs>
        <w:tab w:val="left" w:pos="360"/>
      </w:tabs>
    </w:pPr>
  </w:style>
  <w:style w:type="paragraph" w:customStyle="1" w:styleId="Topico3">
    <w:name w:val="Topico 3"/>
    <w:basedOn w:val="topico"/>
    <w:rsid w:val="008E62D3"/>
    <w:pPr>
      <w:pBdr>
        <w:bottom w:val="none" w:sz="0" w:space="0" w:color="auto"/>
      </w:pBdr>
    </w:pPr>
    <w:rPr>
      <w:b w:val="0"/>
    </w:rPr>
  </w:style>
  <w:style w:type="paragraph" w:styleId="Recuodecorpodetexto">
    <w:name w:val="Body Text Indent"/>
    <w:basedOn w:val="Normal"/>
    <w:rsid w:val="008E62D3"/>
    <w:pPr>
      <w:ind w:left="720"/>
    </w:pPr>
  </w:style>
  <w:style w:type="paragraph" w:customStyle="1" w:styleId="infoblue0">
    <w:name w:val="infoblue"/>
    <w:basedOn w:val="Normal"/>
    <w:rsid w:val="008E62D3"/>
    <w:pPr>
      <w:spacing w:before="100" w:after="100"/>
      <w:jc w:val="left"/>
    </w:pPr>
    <w:rPr>
      <w:rFonts w:ascii="Times New Roman" w:hAnsi="Times New Roman"/>
      <w:szCs w:val="24"/>
    </w:rPr>
  </w:style>
  <w:style w:type="paragraph" w:customStyle="1" w:styleId="Contedodoquadro">
    <w:name w:val="Conteúdo do quadro"/>
    <w:basedOn w:val="Corpodetexto"/>
    <w:rsid w:val="008E62D3"/>
  </w:style>
  <w:style w:type="paragraph" w:customStyle="1" w:styleId="Contedodatabela">
    <w:name w:val="Conteúdo da tabela"/>
    <w:basedOn w:val="Normal"/>
    <w:rsid w:val="008E62D3"/>
    <w:pPr>
      <w:suppressLineNumbers/>
    </w:pPr>
  </w:style>
  <w:style w:type="paragraph" w:customStyle="1" w:styleId="Ttulodatabela">
    <w:name w:val="Título da tabela"/>
    <w:basedOn w:val="Contedodatabela"/>
    <w:rsid w:val="008E62D3"/>
    <w:pPr>
      <w:jc w:val="center"/>
    </w:pPr>
    <w:rPr>
      <w:b/>
      <w:bCs/>
    </w:rPr>
  </w:style>
  <w:style w:type="table" w:styleId="Tabelacomgrade">
    <w:name w:val="Table Grid"/>
    <w:basedOn w:val="Tabelanormal"/>
    <w:rsid w:val="00C73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Datacoper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/>
  <dc:creator>Leonardo Fávaro &amp; Éder M. Machado</dc:creator>
  <cp:lastModifiedBy>Machado</cp:lastModifiedBy>
  <cp:revision>7</cp:revision>
  <cp:lastPrinted>2006-11-13T14:24:00Z</cp:lastPrinted>
  <dcterms:created xsi:type="dcterms:W3CDTF">2010-06-10T22:27:00Z</dcterms:created>
  <dcterms:modified xsi:type="dcterms:W3CDTF">2012-04-11T00:14:00Z</dcterms:modified>
</cp:coreProperties>
</file>